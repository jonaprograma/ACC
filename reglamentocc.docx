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18" w:lineRule="exact" w:line="360"/>
        <w:ind w:left="1960"/>
      </w:pPr>
      <w:r>
        <w:rPr>
          <w:rFonts w:cs="Arial" w:hAnsi="Arial" w:eastAsia="Arial" w:ascii="Arial"/>
          <w:spacing w:val="0"/>
          <w:w w:val="100"/>
          <w:position w:val="-1"/>
          <w:sz w:val="32"/>
          <w:szCs w:val="32"/>
        </w:rPr>
        <w:t>Reg</w:t>
      </w:r>
      <w:r>
        <w:rPr>
          <w:rFonts w:cs="Arial" w:hAnsi="Arial" w:eastAsia="Arial" w:ascii="Arial"/>
          <w:spacing w:val="1"/>
          <w:w w:val="100"/>
          <w:position w:val="-1"/>
          <w:sz w:val="32"/>
          <w:szCs w:val="32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32"/>
          <w:szCs w:val="32"/>
        </w:rPr>
        <w:t>amento</w:t>
      </w:r>
      <w:r>
        <w:rPr>
          <w:rFonts w:cs="Arial" w:hAnsi="Arial" w:eastAsia="Arial" w:ascii="Arial"/>
          <w:spacing w:val="-17"/>
          <w:w w:val="100"/>
          <w:position w:val="-1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2"/>
          <w:szCs w:val="32"/>
        </w:rPr>
        <w:t>del</w:t>
      </w:r>
      <w:r>
        <w:rPr>
          <w:rFonts w:cs="Arial" w:hAnsi="Arial" w:eastAsia="Arial" w:ascii="Arial"/>
          <w:spacing w:val="0"/>
          <w:w w:val="100"/>
          <w:position w:val="-1"/>
          <w:sz w:val="32"/>
          <w:szCs w:val="32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32"/>
          <w:szCs w:val="32"/>
        </w:rPr>
        <w:t>entro</w:t>
      </w:r>
      <w:r>
        <w:rPr>
          <w:rFonts w:cs="Arial" w:hAnsi="Arial" w:eastAsia="Arial" w:ascii="Arial"/>
          <w:spacing w:val="-10"/>
          <w:w w:val="100"/>
          <w:position w:val="-1"/>
          <w:sz w:val="32"/>
          <w:szCs w:val="32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32"/>
          <w:szCs w:val="32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32"/>
          <w:szCs w:val="32"/>
        </w:rPr>
        <w:t>e</w:t>
      </w:r>
      <w:r>
        <w:rPr>
          <w:rFonts w:cs="Arial" w:hAnsi="Arial" w:eastAsia="Arial" w:ascii="Arial"/>
          <w:spacing w:val="-3"/>
          <w:w w:val="100"/>
          <w:position w:val="-1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2"/>
          <w:szCs w:val="32"/>
        </w:rPr>
        <w:t>Cóm</w:t>
      </w:r>
      <w:r>
        <w:rPr>
          <w:rFonts w:cs="Arial" w:hAnsi="Arial" w:eastAsia="Arial" w:ascii="Arial"/>
          <w:spacing w:val="3"/>
          <w:w w:val="100"/>
          <w:position w:val="-1"/>
          <w:sz w:val="32"/>
          <w:szCs w:val="32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32"/>
          <w:szCs w:val="32"/>
        </w:rPr>
        <w:t>uto</w:t>
      </w:r>
      <w:r>
        <w:rPr>
          <w:rFonts w:cs="Arial" w:hAnsi="Arial" w:eastAsia="Arial" w:ascii="Arial"/>
          <w:spacing w:val="0"/>
          <w:w w:val="100"/>
          <w:position w:val="0"/>
          <w:sz w:val="32"/>
          <w:szCs w:val="3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 w:right="75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ntro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ardar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ntro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to.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instructor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ntro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ura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us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uran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ardo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arga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" w:right="7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ntro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tán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4"/>
        <w:ind w:left="4001" w:right="4005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Capí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ulo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3992" w:right="399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77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1°.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76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°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ntro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oras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ario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drá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ario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74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°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bres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ntro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71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°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arga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orice.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02" w:right="74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°.-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ará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76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°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.-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ntro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prete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ntrar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001" w:right="4005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Capí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ulo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"/>
        <w:ind w:left="3591" w:right="359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99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99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ta</w:t>
      </w:r>
      <w:r>
        <w:rPr>
          <w:rFonts w:cs="Arial" w:hAnsi="Arial" w:eastAsia="Arial" w:ascii="Arial"/>
          <w:spacing w:val="4"/>
          <w:w w:val="99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99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99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73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°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71"/>
        <w:sectPr>
          <w:pgSz w:w="12240" w:h="15840"/>
          <w:pgMar w:top="1480" w:bottom="280" w:left="1600" w:right="1600"/>
        </w:sectPr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°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.-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ntro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to.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orpora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erán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4"/>
        <w:ind w:left="102" w:right="85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°.-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te: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ará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85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°.-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bric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93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°.-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98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to.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91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°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ará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568" w:right="263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Insta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Insta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ntro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 w:lineRule="exact" w:line="220"/>
        <w:ind w:left="568" w:right="5255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99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tor</w:t>
      </w:r>
      <w:r>
        <w:rPr>
          <w:rFonts w:cs="Arial" w:hAnsi="Arial" w:eastAsia="Arial" w:ascii="Arial"/>
          <w:spacing w:val="-1"/>
          <w:w w:val="99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d)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tor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56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e)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568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ura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02" w:right="93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°.-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estru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tura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61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Insta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"/>
        <w:ind w:left="61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b)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entre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otro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terno.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973" w:right="95" w:hanging="360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96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°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94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°.-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drá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ería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aís.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001" w:right="4025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Capí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ulo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"/>
        <w:ind w:left="3418" w:right="3440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99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tern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91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tá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ornográ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ats,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otra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94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°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erá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argue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ternet,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será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001" w:right="4025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Capí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ulo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"/>
        <w:ind w:left="3584" w:right="3609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99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94"/>
        <w:sectPr>
          <w:pgSz w:w="12240" w:h="15840"/>
          <w:pgMar w:top="1480" w:bottom="280" w:left="1600" w:right="1580"/>
        </w:sectPr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°.-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4"/>
        <w:ind w:left="102" w:right="90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°.-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tá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02" w:right="94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orta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nó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87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°.-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brir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90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°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drá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erent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drán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arí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dí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tre.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erán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94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°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tarán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001" w:right="4025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Capí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ulo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"/>
        <w:ind w:left="3262" w:right="3283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reg</w:t>
      </w:r>
      <w:r>
        <w:rPr>
          <w:rFonts w:cs="Arial" w:hAnsi="Arial" w:eastAsia="Arial" w:ascii="Arial"/>
          <w:spacing w:val="-1"/>
          <w:w w:val="99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99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99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85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°.-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ará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95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°.-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erán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" w:right="1479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°.-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sectPr>
      <w:pgSz w:w="12240" w:h="15840"/>
      <w:pgMar w:top="1480" w:bottom="280" w:left="1600" w:right="158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